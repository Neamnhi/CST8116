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4D21" w14:textId="77777777" w:rsidR="00B7562A" w:rsidRDefault="00B7562A" w:rsidP="004C5E19">
      <w:pPr>
        <w:spacing w:after="0"/>
        <w:rPr>
          <w:b/>
          <w:bCs/>
        </w:rPr>
      </w:pPr>
    </w:p>
    <w:p w14:paraId="3096C088" w14:textId="77777777" w:rsidR="00B7562A" w:rsidRDefault="00B7562A" w:rsidP="004C5E19">
      <w:pPr>
        <w:spacing w:after="0"/>
        <w:rPr>
          <w:b/>
          <w:bCs/>
        </w:rPr>
      </w:pPr>
    </w:p>
    <w:p w14:paraId="1435F206" w14:textId="77777777" w:rsidR="00B7562A" w:rsidRDefault="00B7562A" w:rsidP="004C5E19">
      <w:pPr>
        <w:spacing w:after="0"/>
        <w:rPr>
          <w:b/>
          <w:bCs/>
        </w:rPr>
      </w:pPr>
    </w:p>
    <w:p w14:paraId="3389B8F0" w14:textId="77777777" w:rsidR="00B7562A" w:rsidRDefault="00B7562A" w:rsidP="004C5E19">
      <w:pPr>
        <w:spacing w:after="0"/>
        <w:rPr>
          <w:b/>
          <w:bCs/>
        </w:rPr>
      </w:pPr>
    </w:p>
    <w:p w14:paraId="24EC18AF" w14:textId="77777777" w:rsidR="00B7562A" w:rsidRDefault="00B7562A" w:rsidP="004C5E19">
      <w:pPr>
        <w:spacing w:after="0"/>
        <w:rPr>
          <w:b/>
          <w:bCs/>
        </w:rPr>
      </w:pPr>
    </w:p>
    <w:p w14:paraId="166E6C21" w14:textId="45889C97" w:rsidR="001A5289" w:rsidRPr="001A5289" w:rsidRDefault="001A5289" w:rsidP="004C5E19">
      <w:pPr>
        <w:spacing w:after="0"/>
        <w:ind w:left="1440"/>
        <w:rPr>
          <w:b/>
          <w:bCs/>
        </w:rPr>
      </w:pPr>
      <w:r w:rsidRPr="001A5289">
        <w:rPr>
          <w:b/>
          <w:bCs/>
        </w:rPr>
        <w:t>22W_CST8116_451 Intro to Computer Programming</w:t>
      </w:r>
    </w:p>
    <w:p w14:paraId="34E84611" w14:textId="4509C553" w:rsidR="001C1D13" w:rsidRPr="004A5041" w:rsidRDefault="001C1D13" w:rsidP="004C5E19">
      <w:pPr>
        <w:tabs>
          <w:tab w:val="left" w:pos="3600"/>
        </w:tabs>
        <w:spacing w:after="0"/>
        <w:ind w:left="1440"/>
      </w:pPr>
      <w:r w:rsidRPr="004A5041">
        <w:t>Assignment #</w:t>
      </w:r>
      <w:r w:rsidR="0085267B">
        <w:t>5</w:t>
      </w:r>
      <w:r w:rsidR="00CA3EFF">
        <w:tab/>
      </w:r>
      <w:r w:rsidR="0085267B">
        <w:t>Java Programming: Loops and Arrays</w:t>
      </w:r>
    </w:p>
    <w:p w14:paraId="4DD4C6E7" w14:textId="04B5D823" w:rsidR="001C1D13" w:rsidRPr="00CA3EFF" w:rsidRDefault="00CA3EFF" w:rsidP="004C5E19">
      <w:pPr>
        <w:tabs>
          <w:tab w:val="left" w:pos="3600"/>
        </w:tabs>
        <w:spacing w:after="0"/>
        <w:ind w:left="1440"/>
        <w:rPr>
          <w:b/>
          <w:bCs/>
        </w:rPr>
      </w:pPr>
      <w:r w:rsidRPr="00CA3EFF">
        <w:rPr>
          <w:b/>
          <w:bCs/>
        </w:rPr>
        <w:tab/>
      </w:r>
      <w:r w:rsidR="001C1D13" w:rsidRPr="00CA3EFF">
        <w:rPr>
          <w:b/>
          <w:bCs/>
        </w:rPr>
        <w:t>Carol Ann Wilson</w:t>
      </w:r>
    </w:p>
    <w:p w14:paraId="76DF65C1" w14:textId="4F317AAD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 w:rsidRPr="004A5041">
        <w:t>Student ID: 040672794</w:t>
      </w:r>
    </w:p>
    <w:p w14:paraId="734F9525" w14:textId="383C0F06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 w:rsidRPr="004A5041">
        <w:t>Instructor: Piyush Jangam</w:t>
      </w:r>
    </w:p>
    <w:p w14:paraId="4F19AC58" w14:textId="6E5731CF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>
        <w:t xml:space="preserve">Date: </w:t>
      </w:r>
      <w:r w:rsidR="002924AD">
        <w:t>March 3</w:t>
      </w:r>
      <w:r w:rsidR="001C1D13">
        <w:t>, 202</w:t>
      </w:r>
      <w:r w:rsidR="008B0ECD">
        <w:t>2</w:t>
      </w:r>
    </w:p>
    <w:p w14:paraId="4DE8A5D7" w14:textId="77777777" w:rsidR="001C1D13" w:rsidRDefault="001C1D13" w:rsidP="004C5E19">
      <w:pPr>
        <w:spacing w:after="0"/>
      </w:pPr>
    </w:p>
    <w:p w14:paraId="6E6080F0" w14:textId="33BBEDA6" w:rsidR="001C1D13" w:rsidRDefault="001C1D13" w:rsidP="004C5E19">
      <w:pPr>
        <w:spacing w:after="0"/>
      </w:pPr>
      <w:r>
        <w:br w:type="page"/>
      </w:r>
    </w:p>
    <w:p w14:paraId="559A1805" w14:textId="30CE757F" w:rsidR="003B7FD1" w:rsidRPr="004A5041" w:rsidRDefault="003B7FD1" w:rsidP="004C5E19">
      <w:pPr>
        <w:pStyle w:val="Heading1"/>
        <w:spacing w:before="0"/>
      </w:pPr>
      <w:r w:rsidRPr="004A5041">
        <w:lastRenderedPageBreak/>
        <w:t>Assignment #1</w:t>
      </w:r>
      <w:r>
        <w:tab/>
      </w:r>
      <w:r w:rsidRPr="004A5041">
        <w:t xml:space="preserve">Java Programming </w:t>
      </w:r>
      <w:r w:rsidR="0085267B">
        <w:t>Loops and Arrays</w:t>
      </w:r>
    </w:p>
    <w:p w14:paraId="2E2D6E53" w14:textId="77777777" w:rsidR="00065F8D" w:rsidRDefault="00065F8D" w:rsidP="0085267B">
      <w:pPr>
        <w:pStyle w:val="Heading2"/>
        <w:spacing w:before="0"/>
      </w:pPr>
      <w:r w:rsidRPr="0085267B">
        <w:t>Write a Java program to sort a numeric array and a string array.</w:t>
      </w:r>
    </w:p>
    <w:p w14:paraId="0C9DC6A9" w14:textId="1E91E14F" w:rsidR="000720AF" w:rsidRPr="000720AF" w:rsidRDefault="000720AF" w:rsidP="000720AF">
      <w:r>
        <w:t>Code:</w:t>
      </w:r>
    </w:p>
    <w:p w14:paraId="2C3B142F" w14:textId="1FD59D16" w:rsidR="00643B09" w:rsidRDefault="006D3EF4" w:rsidP="00643B09">
      <w:r>
        <w:rPr>
          <w:noProof/>
        </w:rPr>
        <w:drawing>
          <wp:inline distT="0" distB="0" distL="0" distR="0" wp14:anchorId="60F82936" wp14:editId="3589C929">
            <wp:extent cx="5641246" cy="675193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8"/>
                    <a:srcRect t="-1" b="2711"/>
                    <a:stretch/>
                  </pic:blipFill>
                  <pic:spPr bwMode="auto">
                    <a:xfrm>
                      <a:off x="0" y="0"/>
                      <a:ext cx="5647969" cy="675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7C301" w14:textId="5E772D40" w:rsidR="000720AF" w:rsidRDefault="007B39A3" w:rsidP="00643B09">
      <w:r>
        <w:lastRenderedPageBreak/>
        <w:t>Run results:</w:t>
      </w:r>
    </w:p>
    <w:p w14:paraId="053DFE33" w14:textId="5D601929" w:rsidR="007B39A3" w:rsidRDefault="007B39A3" w:rsidP="00643B09">
      <w:r>
        <w:rPr>
          <w:noProof/>
        </w:rPr>
        <w:drawing>
          <wp:inline distT="0" distB="0" distL="0" distR="0" wp14:anchorId="4AB22365" wp14:editId="33DC95E3">
            <wp:extent cx="5943600" cy="49034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1BE2" w14:textId="33A19B53" w:rsidR="00002359" w:rsidRDefault="00002359" w:rsidP="00643B09">
      <w:r>
        <w:br w:type="page"/>
      </w:r>
    </w:p>
    <w:p w14:paraId="1FEE33B5" w14:textId="77777777" w:rsidR="00065F8D" w:rsidRDefault="00065F8D" w:rsidP="0085267B">
      <w:pPr>
        <w:pStyle w:val="Heading2"/>
        <w:spacing w:before="0"/>
      </w:pPr>
      <w:r w:rsidRPr="0085267B">
        <w:lastRenderedPageBreak/>
        <w:t>Write a Java program to calculate the average value of array elements.</w:t>
      </w:r>
    </w:p>
    <w:p w14:paraId="37EA0D13" w14:textId="530E84D5" w:rsidR="00643B09" w:rsidRDefault="007B39A3" w:rsidP="00643B09">
      <w:r>
        <w:t>Code:</w:t>
      </w:r>
    </w:p>
    <w:p w14:paraId="281F3B49" w14:textId="13DA87C7" w:rsidR="00643B09" w:rsidRDefault="00643B09" w:rsidP="00643B09">
      <w:r>
        <w:rPr>
          <w:noProof/>
        </w:rPr>
        <w:drawing>
          <wp:inline distT="0" distB="0" distL="0" distR="0" wp14:anchorId="4197969D" wp14:editId="6F3817BB">
            <wp:extent cx="5943600" cy="54838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0230" w14:textId="77777777" w:rsidR="00C4093F" w:rsidRDefault="00C4093F" w:rsidP="00643B09">
      <w:pPr>
        <w:sectPr w:rsidR="00C4093F" w:rsidSect="00CA3EFF">
          <w:footerReference w:type="default" r:id="rId11"/>
          <w:pgSz w:w="12240" w:h="15840"/>
          <w:pgMar w:top="1440" w:right="1440" w:bottom="1440" w:left="1440" w:header="706" w:footer="706" w:gutter="0"/>
          <w:cols w:space="708"/>
          <w:docGrid w:linePitch="360"/>
        </w:sectPr>
      </w:pPr>
    </w:p>
    <w:p w14:paraId="08DDD19D" w14:textId="333D7E1E" w:rsidR="007B39A3" w:rsidRDefault="007B39A3" w:rsidP="00643B09">
      <w:r>
        <w:lastRenderedPageBreak/>
        <w:t>Run results:</w:t>
      </w:r>
    </w:p>
    <w:p w14:paraId="260513A5" w14:textId="7460A40B" w:rsidR="007B39A3" w:rsidRPr="00643B09" w:rsidRDefault="00C4093F" w:rsidP="00643B09">
      <w:r>
        <w:rPr>
          <w:noProof/>
        </w:rPr>
        <w:drawing>
          <wp:inline distT="0" distB="0" distL="0" distR="0" wp14:anchorId="3A822704" wp14:editId="45F94297">
            <wp:extent cx="5943600" cy="486600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59BE" w14:textId="77777777" w:rsidR="00002359" w:rsidRDefault="00002359" w:rsidP="00002359">
      <w:r>
        <w:br w:type="page"/>
      </w:r>
    </w:p>
    <w:p w14:paraId="10425A28" w14:textId="76BE8C90" w:rsidR="00065F8D" w:rsidRDefault="00065F8D" w:rsidP="0085267B">
      <w:pPr>
        <w:pStyle w:val="Heading2"/>
        <w:spacing w:before="0"/>
      </w:pPr>
      <w:r w:rsidRPr="0085267B">
        <w:lastRenderedPageBreak/>
        <w:t>Write a Java program to test if an array contains a</w:t>
      </w:r>
      <w:r w:rsidR="00332E9C">
        <w:t xml:space="preserve"> </w:t>
      </w:r>
      <w:r w:rsidRPr="0085267B">
        <w:t>specific</w:t>
      </w:r>
      <w:r w:rsidR="00332E9C">
        <w:t xml:space="preserve"> </w:t>
      </w:r>
      <w:r w:rsidRPr="0085267B">
        <w:t>value.</w:t>
      </w:r>
    </w:p>
    <w:p w14:paraId="0C7F2ABD" w14:textId="6D165DBB" w:rsidR="00643B09" w:rsidRDefault="00C4093F" w:rsidP="00643B09">
      <w:r>
        <w:t>Code</w:t>
      </w:r>
    </w:p>
    <w:p w14:paraId="1863B0A1" w14:textId="7ED803C3" w:rsidR="00643B09" w:rsidRDefault="006D3EF4" w:rsidP="00643B09">
      <w:r>
        <w:rPr>
          <w:noProof/>
        </w:rPr>
        <w:drawing>
          <wp:inline distT="0" distB="0" distL="0" distR="0" wp14:anchorId="40154361" wp14:editId="68C17507">
            <wp:extent cx="5943600" cy="49022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0159" w14:textId="77777777" w:rsidR="00C4093F" w:rsidRDefault="00C4093F" w:rsidP="00643B09">
      <w:pPr>
        <w:sectPr w:rsidR="00C4093F" w:rsidSect="00CA3EFF">
          <w:pgSz w:w="12240" w:h="15840"/>
          <w:pgMar w:top="1440" w:right="1440" w:bottom="1440" w:left="1440" w:header="706" w:footer="706" w:gutter="0"/>
          <w:cols w:space="708"/>
          <w:docGrid w:linePitch="360"/>
        </w:sectPr>
      </w:pPr>
    </w:p>
    <w:p w14:paraId="1B323303" w14:textId="73E1CDAB" w:rsidR="00C4093F" w:rsidRDefault="00C4093F" w:rsidP="00643B09">
      <w:r>
        <w:lastRenderedPageBreak/>
        <w:t>Run results:</w:t>
      </w:r>
    </w:p>
    <w:p w14:paraId="330238E7" w14:textId="4727F11A" w:rsidR="00C4093F" w:rsidRDefault="00DD63FA" w:rsidP="00643B09">
      <w:r>
        <w:rPr>
          <w:noProof/>
        </w:rPr>
        <w:drawing>
          <wp:inline distT="0" distB="0" distL="0" distR="0" wp14:anchorId="625957D2" wp14:editId="2CEF632A">
            <wp:extent cx="5943600" cy="4866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7313" w14:textId="438EA38D" w:rsidR="00DD63FA" w:rsidRPr="00643B09" w:rsidRDefault="00254E18" w:rsidP="00643B09">
      <w:r>
        <w:rPr>
          <w:noProof/>
        </w:rPr>
        <w:lastRenderedPageBreak/>
        <w:drawing>
          <wp:inline distT="0" distB="0" distL="0" distR="0" wp14:anchorId="52253C8D" wp14:editId="7F1751A2">
            <wp:extent cx="5943600" cy="3293110"/>
            <wp:effectExtent l="0" t="0" r="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BB03" w14:textId="77777777" w:rsidR="00E472F8" w:rsidRDefault="00E472F8" w:rsidP="00E472F8">
      <w:r>
        <w:br w:type="page"/>
      </w:r>
    </w:p>
    <w:p w14:paraId="5C897B3C" w14:textId="0C568582" w:rsidR="00065F8D" w:rsidRDefault="00065F8D" w:rsidP="0085267B">
      <w:pPr>
        <w:pStyle w:val="Heading2"/>
        <w:spacing w:before="0"/>
      </w:pPr>
      <w:r w:rsidRPr="0085267B">
        <w:lastRenderedPageBreak/>
        <w:t>Write a Java program to reverse an array of integer values.</w:t>
      </w:r>
      <w:r w:rsidR="007B0DD3">
        <w:t>\</w:t>
      </w:r>
    </w:p>
    <w:p w14:paraId="07BAAED8" w14:textId="1D571B35" w:rsidR="007B0DD3" w:rsidRPr="007B0DD3" w:rsidRDefault="007B0DD3" w:rsidP="002836AA">
      <w:pPr>
        <w:pStyle w:val="Heading3"/>
      </w:pPr>
      <w:r>
        <w:t xml:space="preserve">Option 1: </w:t>
      </w:r>
      <w:r w:rsidR="00121F7F">
        <w:t>Sorting an array in descending order</w:t>
      </w:r>
    </w:p>
    <w:p w14:paraId="0AA74C75" w14:textId="749F3980" w:rsidR="008530EA" w:rsidRDefault="007B0DD3" w:rsidP="00643B09">
      <w:r>
        <w:rPr>
          <w:noProof/>
        </w:rPr>
        <w:drawing>
          <wp:inline distT="0" distB="0" distL="0" distR="0" wp14:anchorId="1B6DDFCF" wp14:editId="28FCFBD9">
            <wp:extent cx="5943600" cy="5061585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820" w14:textId="1C408672" w:rsidR="007B0DD3" w:rsidRDefault="007B0DD3" w:rsidP="00643B09">
      <w:r>
        <w:br w:type="page"/>
      </w:r>
    </w:p>
    <w:p w14:paraId="727276E3" w14:textId="44729CE0" w:rsidR="007B0DD3" w:rsidRDefault="007B0DD3" w:rsidP="002836AA">
      <w:pPr>
        <w:pStyle w:val="Heading3"/>
      </w:pPr>
      <w:r>
        <w:lastRenderedPageBreak/>
        <w:t>Option 2: Reversing the actual order of an array</w:t>
      </w:r>
    </w:p>
    <w:p w14:paraId="632BAB40" w14:textId="5D1F2478" w:rsidR="004C2A5E" w:rsidRPr="00643B09" w:rsidRDefault="002836AA" w:rsidP="00643B09">
      <w:r>
        <w:rPr>
          <w:noProof/>
        </w:rPr>
        <w:drawing>
          <wp:inline distT="0" distB="0" distL="0" distR="0" wp14:anchorId="0EC702C3" wp14:editId="76FD9829">
            <wp:extent cx="5943600" cy="649922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94CE" w14:textId="77777777" w:rsidR="007365B5" w:rsidRDefault="007365B5" w:rsidP="00E472F8">
      <w:pPr>
        <w:rPr>
          <w:rFonts w:eastAsiaTheme="majorEastAsia"/>
        </w:rPr>
      </w:pPr>
      <w:r>
        <w:br w:type="page"/>
      </w:r>
    </w:p>
    <w:p w14:paraId="2EBF21CC" w14:textId="69EE8158" w:rsidR="00525712" w:rsidRDefault="00525712" w:rsidP="004C5E19">
      <w:pPr>
        <w:pStyle w:val="Heading2"/>
        <w:spacing w:before="0"/>
      </w:pPr>
      <w:r>
        <w:lastRenderedPageBreak/>
        <w:t>References</w:t>
      </w:r>
    </w:p>
    <w:p w14:paraId="4FAED96E" w14:textId="77777777" w:rsidR="007C167D" w:rsidRDefault="007C167D" w:rsidP="007C167D">
      <w:pPr>
        <w:pStyle w:val="Heading3"/>
      </w:pPr>
      <w:r>
        <w:t>Software</w:t>
      </w:r>
    </w:p>
    <w:p w14:paraId="01D83405" w14:textId="77777777" w:rsidR="007C167D" w:rsidRPr="00E07397" w:rsidRDefault="007C167D" w:rsidP="007C167D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 xml:space="preserve">Eclipse Foundation. (n.d.). Eclipse IDE for Java Developers, Version (2021-12(4.22.0). </w:t>
      </w:r>
      <w:r w:rsidRPr="00E07397">
        <w:rPr>
          <w:rFonts w:asciiTheme="minorHAnsi" w:hAnsiTheme="minorHAnsi" w:cstheme="minorHAnsi"/>
          <w:i/>
          <w:iCs/>
        </w:rPr>
        <w:t>Eclipse.org</w:t>
      </w:r>
      <w:r w:rsidRPr="00E07397">
        <w:rPr>
          <w:rFonts w:asciiTheme="minorHAnsi" w:hAnsiTheme="minorHAnsi" w:cstheme="minorHAnsi"/>
        </w:rPr>
        <w:t xml:space="preserve">. Retrieved January 20, 2022, from </w:t>
      </w:r>
      <w:hyperlink r:id="rId17" w:history="1">
        <w:r w:rsidRPr="00303534">
          <w:rPr>
            <w:rStyle w:val="Hyperlink"/>
            <w:rFonts w:asciiTheme="minorHAnsi" w:hAnsiTheme="minorHAnsi" w:cstheme="minorHAnsi"/>
          </w:rPr>
          <w:t>https://www.eclipse.org/</w:t>
        </w:r>
      </w:hyperlink>
      <w:r>
        <w:rPr>
          <w:rFonts w:asciiTheme="minorHAnsi" w:hAnsiTheme="minorHAnsi" w:cstheme="minorHAnsi"/>
        </w:rPr>
        <w:t xml:space="preserve"> </w:t>
      </w:r>
      <w:r w:rsidRPr="00E07397">
        <w:rPr>
          <w:rFonts w:asciiTheme="minorHAnsi" w:hAnsiTheme="minorHAnsi" w:cstheme="minorHAnsi"/>
        </w:rPr>
        <w:t>.</w:t>
      </w:r>
    </w:p>
    <w:p w14:paraId="5E505C3C" w14:textId="77777777" w:rsidR="007C167D" w:rsidRPr="00E07397" w:rsidRDefault="007C167D" w:rsidP="007C167D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>Amazon. (n.d.). Amazon Corretto Java Development Kit</w:t>
      </w:r>
      <w:r>
        <w:rPr>
          <w:rFonts w:asciiTheme="minorHAnsi" w:hAnsiTheme="minorHAnsi" w:cstheme="minorHAnsi"/>
        </w:rPr>
        <w:t xml:space="preserve">, </w:t>
      </w:r>
      <w:r w:rsidRPr="00E07397">
        <w:rPr>
          <w:rFonts w:asciiTheme="minorHAnsi" w:hAnsiTheme="minorHAnsi" w:cstheme="minorHAnsi"/>
        </w:rPr>
        <w:t xml:space="preserve">Version (11.0.13.8.1). </w:t>
      </w:r>
      <w:r w:rsidRPr="00E07397">
        <w:rPr>
          <w:rFonts w:asciiTheme="minorHAnsi" w:hAnsiTheme="minorHAnsi" w:cstheme="minorHAnsi"/>
          <w:i/>
          <w:iCs/>
        </w:rPr>
        <w:t>Amazon Corretto</w:t>
      </w:r>
      <w:r w:rsidRPr="00E07397">
        <w:rPr>
          <w:rFonts w:asciiTheme="minorHAnsi" w:hAnsiTheme="minorHAnsi" w:cstheme="minorHAnsi"/>
        </w:rPr>
        <w:t xml:space="preserve">. Amazon. Retrieved January 20, 2022, from </w:t>
      </w:r>
      <w:hyperlink r:id="rId18" w:history="1">
        <w:r w:rsidRPr="00303534">
          <w:rPr>
            <w:rStyle w:val="Hyperlink"/>
            <w:rFonts w:asciiTheme="minorHAnsi" w:hAnsiTheme="minorHAnsi" w:cstheme="minorHAnsi"/>
          </w:rPr>
          <w:t>https://aws.amazon.com/corretto/</w:t>
        </w:r>
      </w:hyperlink>
      <w:r>
        <w:rPr>
          <w:rFonts w:asciiTheme="minorHAnsi" w:hAnsiTheme="minorHAnsi" w:cstheme="minorHAnsi"/>
        </w:rPr>
        <w:t xml:space="preserve"> </w:t>
      </w:r>
    </w:p>
    <w:p w14:paraId="1B058EC9" w14:textId="7B570BB7" w:rsidR="001C3881" w:rsidRDefault="000028BE" w:rsidP="000028BE">
      <w:pPr>
        <w:pStyle w:val="Heading3"/>
      </w:pPr>
      <w:r>
        <w:t>Websites</w:t>
      </w:r>
    </w:p>
    <w:p w14:paraId="4F03207D" w14:textId="55CB862F" w:rsidR="000028BE" w:rsidRPr="000028BE" w:rsidRDefault="000028BE" w:rsidP="000028BE">
      <w:pPr>
        <w:spacing w:after="100" w:afterAutospacing="1" w:line="240" w:lineRule="auto"/>
        <w:ind w:left="567" w:hanging="567"/>
        <w:rPr>
          <w:rFonts w:cstheme="minorHAnsi"/>
          <w:szCs w:val="24"/>
          <w:lang w:eastAsia="en-CA"/>
        </w:rPr>
      </w:pPr>
      <w:r w:rsidRPr="000028BE">
        <w:rPr>
          <w:rFonts w:cstheme="minorHAnsi"/>
          <w:szCs w:val="24"/>
          <w:lang w:eastAsia="en-CA"/>
        </w:rPr>
        <w:t xml:space="preserve">Jones, A. (n.d.). </w:t>
      </w:r>
      <w:r w:rsidRPr="000028BE">
        <w:rPr>
          <w:rFonts w:cstheme="minorHAnsi"/>
          <w:i/>
          <w:iCs/>
          <w:szCs w:val="24"/>
          <w:lang w:eastAsia="en-CA"/>
        </w:rPr>
        <w:t>Java programming</w:t>
      </w:r>
      <w:r w:rsidRPr="000028BE">
        <w:rPr>
          <w:rFonts w:cstheme="minorHAnsi"/>
          <w:szCs w:val="24"/>
          <w:lang w:eastAsia="en-CA"/>
        </w:rPr>
        <w:t xml:space="preserve">. Test Automation University. Retrieved February 23, 2022, from </w:t>
      </w:r>
      <w:hyperlink r:id="rId19" w:history="1">
        <w:r w:rsidRPr="000028BE">
          <w:rPr>
            <w:rStyle w:val="Hyperlink"/>
            <w:rFonts w:cstheme="minorHAnsi"/>
            <w:szCs w:val="24"/>
            <w:lang w:eastAsia="en-CA"/>
          </w:rPr>
          <w:t>https://testautomationu.applitools.com/java-programming-course/</w:t>
        </w:r>
      </w:hyperlink>
      <w:r w:rsidRPr="000028BE">
        <w:rPr>
          <w:rFonts w:cstheme="minorHAnsi"/>
          <w:szCs w:val="24"/>
          <w:lang w:eastAsia="en-CA"/>
        </w:rPr>
        <w:t xml:space="preserve">  </w:t>
      </w:r>
    </w:p>
    <w:p w14:paraId="5D73DD70" w14:textId="198BD347" w:rsidR="00B05D40" w:rsidRPr="00B05D40" w:rsidRDefault="00B05D40" w:rsidP="00B05D40">
      <w:pPr>
        <w:spacing w:before="100" w:beforeAutospacing="1" w:after="100" w:afterAutospacing="1" w:line="240" w:lineRule="auto"/>
        <w:ind w:left="567" w:hanging="567"/>
        <w:rPr>
          <w:rFonts w:cstheme="minorHAnsi"/>
          <w:szCs w:val="24"/>
          <w:lang w:eastAsia="en-CA"/>
        </w:rPr>
      </w:pPr>
      <w:r w:rsidRPr="00B05D40">
        <w:rPr>
          <w:rFonts w:cstheme="minorHAnsi"/>
          <w:szCs w:val="24"/>
          <w:lang w:eastAsia="en-CA"/>
        </w:rPr>
        <w:t xml:space="preserve">Help, S. T. (2022, February 3). </w:t>
      </w:r>
      <w:r w:rsidRPr="00B05D40">
        <w:rPr>
          <w:rFonts w:cstheme="minorHAnsi"/>
          <w:i/>
          <w:iCs/>
          <w:szCs w:val="24"/>
          <w:lang w:eastAsia="en-CA"/>
        </w:rPr>
        <w:t>Reverse an array in Java - 3 methods with examples</w:t>
      </w:r>
      <w:r w:rsidRPr="00B05D40">
        <w:rPr>
          <w:rFonts w:cstheme="minorHAnsi"/>
          <w:szCs w:val="24"/>
          <w:lang w:eastAsia="en-CA"/>
        </w:rPr>
        <w:t xml:space="preserve">. Software Testing Help. Retrieved February 25, 2022, from </w:t>
      </w:r>
      <w:hyperlink r:id="rId20" w:history="1">
        <w:r w:rsidRPr="00B05D40">
          <w:rPr>
            <w:rStyle w:val="Hyperlink"/>
            <w:rFonts w:cstheme="minorHAnsi"/>
            <w:szCs w:val="24"/>
            <w:lang w:eastAsia="en-CA"/>
          </w:rPr>
          <w:t>https://www.softwaretestinghelp.com/reverse-an-array-in-java/</w:t>
        </w:r>
      </w:hyperlink>
      <w:r w:rsidRPr="00B05D40">
        <w:rPr>
          <w:rFonts w:cstheme="minorHAnsi"/>
          <w:szCs w:val="24"/>
          <w:lang w:eastAsia="en-CA"/>
        </w:rPr>
        <w:t xml:space="preserve">  </w:t>
      </w:r>
    </w:p>
    <w:sectPr w:rsidR="00B05D40" w:rsidRPr="00B05D40" w:rsidSect="00CA3EFF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9727" w14:textId="77777777" w:rsidR="008B0ECD" w:rsidRDefault="008B0ECD" w:rsidP="008B0ECD">
      <w:pPr>
        <w:spacing w:after="0" w:line="240" w:lineRule="auto"/>
      </w:pPr>
      <w:r>
        <w:separator/>
      </w:r>
    </w:p>
  </w:endnote>
  <w:endnote w:type="continuationSeparator" w:id="0">
    <w:p w14:paraId="4AD55312" w14:textId="77777777" w:rsidR="008B0ECD" w:rsidRDefault="008B0ECD" w:rsidP="008B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86AD" w14:textId="77777777" w:rsidR="002506E2" w:rsidRDefault="002506E2" w:rsidP="002506E2">
    <w:pPr>
      <w:pStyle w:val="Header"/>
      <w:jc w:val="right"/>
    </w:pPr>
  </w:p>
  <w:p w14:paraId="0DEFCB39" w14:textId="27B57E7E" w:rsidR="002506E2" w:rsidRPr="00C674EF" w:rsidRDefault="002506E2" w:rsidP="002506E2">
    <w:pPr>
      <w:pStyle w:val="Header"/>
      <w:jc w:val="right"/>
      <w:rPr>
        <w:rFonts w:cstheme="minorHAnsi"/>
      </w:rPr>
    </w:pPr>
    <w:r w:rsidRPr="00C674EF">
      <w:rPr>
        <w:rFonts w:cstheme="minorHAnsi"/>
      </w:rPr>
      <w:t xml:space="preserve">040672794 </w:t>
    </w:r>
    <w:r w:rsidR="003B480F">
      <w:rPr>
        <w:rFonts w:cstheme="minorHAnsi"/>
      </w:rPr>
      <w:t>-</w:t>
    </w:r>
    <w:r w:rsidRPr="00C674EF">
      <w:rPr>
        <w:rFonts w:cstheme="minorHAnsi"/>
      </w:rPr>
      <w:t xml:space="preserve"> Carol Ann Wilson</w:t>
    </w:r>
  </w:p>
  <w:p w14:paraId="54A129A6" w14:textId="6D6E864F" w:rsidR="002506E2" w:rsidRPr="00C674EF" w:rsidRDefault="00FC4BF3" w:rsidP="002924AD">
    <w:pPr>
      <w:pStyle w:val="Header"/>
      <w:jc w:val="right"/>
      <w:rPr>
        <w:rFonts w:cstheme="minorHAnsi"/>
      </w:rPr>
    </w:pPr>
    <w:r>
      <w:rPr>
        <w:rFonts w:cstheme="minorHAnsi"/>
      </w:rPr>
      <w:t>March 3</w:t>
    </w:r>
    <w:r w:rsidR="002506E2" w:rsidRPr="00C674EF">
      <w:rPr>
        <w:rFonts w:cstheme="minorHAnsi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9480" w14:textId="77777777" w:rsidR="008B0ECD" w:rsidRDefault="008B0ECD" w:rsidP="008B0ECD">
      <w:pPr>
        <w:spacing w:after="0" w:line="240" w:lineRule="auto"/>
      </w:pPr>
      <w:r>
        <w:separator/>
      </w:r>
    </w:p>
  </w:footnote>
  <w:footnote w:type="continuationSeparator" w:id="0">
    <w:p w14:paraId="2BCB7108" w14:textId="77777777" w:rsidR="008B0ECD" w:rsidRDefault="008B0ECD" w:rsidP="008B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Times New Roman" w:hAnsi="Calibri" w:cs="Calibri"/>
        <w:b w:val="0"/>
        <w:sz w:val="24"/>
        <w:szCs w:val="24"/>
      </w:rPr>
    </w:lvl>
  </w:abstractNum>
  <w:abstractNum w:abstractNumId="1" w15:restartNumberingAfterBreak="0">
    <w:nsid w:val="00000004"/>
    <w:multiLevelType w:val="multi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Calibri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77A7F7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6C4734"/>
    <w:multiLevelType w:val="hybridMultilevel"/>
    <w:tmpl w:val="B8505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31584"/>
    <w:multiLevelType w:val="hybridMultilevel"/>
    <w:tmpl w:val="613A8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22D3A"/>
    <w:multiLevelType w:val="hybridMultilevel"/>
    <w:tmpl w:val="805A6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3"/>
    <w:rsid w:val="00002359"/>
    <w:rsid w:val="000028BE"/>
    <w:rsid w:val="00065F8D"/>
    <w:rsid w:val="000720AF"/>
    <w:rsid w:val="00121F7F"/>
    <w:rsid w:val="001A5289"/>
    <w:rsid w:val="001C1D13"/>
    <w:rsid w:val="001C3881"/>
    <w:rsid w:val="001D1228"/>
    <w:rsid w:val="002506E2"/>
    <w:rsid w:val="00254E18"/>
    <w:rsid w:val="002836AA"/>
    <w:rsid w:val="002924AD"/>
    <w:rsid w:val="00332E9C"/>
    <w:rsid w:val="003A16EB"/>
    <w:rsid w:val="003B480F"/>
    <w:rsid w:val="003B7FD1"/>
    <w:rsid w:val="004C2A5E"/>
    <w:rsid w:val="004C5E19"/>
    <w:rsid w:val="004E5292"/>
    <w:rsid w:val="00525712"/>
    <w:rsid w:val="00620A8A"/>
    <w:rsid w:val="00643B09"/>
    <w:rsid w:val="006D3EF4"/>
    <w:rsid w:val="006E5FBB"/>
    <w:rsid w:val="00723138"/>
    <w:rsid w:val="007365B5"/>
    <w:rsid w:val="007946BC"/>
    <w:rsid w:val="007B0DD3"/>
    <w:rsid w:val="007B39A3"/>
    <w:rsid w:val="007C167D"/>
    <w:rsid w:val="00814EF6"/>
    <w:rsid w:val="0085267B"/>
    <w:rsid w:val="008530EA"/>
    <w:rsid w:val="008A694C"/>
    <w:rsid w:val="008B0ECD"/>
    <w:rsid w:val="0093506F"/>
    <w:rsid w:val="00B05D40"/>
    <w:rsid w:val="00B7562A"/>
    <w:rsid w:val="00C4093F"/>
    <w:rsid w:val="00C674EF"/>
    <w:rsid w:val="00C854F7"/>
    <w:rsid w:val="00C947FB"/>
    <w:rsid w:val="00CA3EFF"/>
    <w:rsid w:val="00CD2D94"/>
    <w:rsid w:val="00DD63FA"/>
    <w:rsid w:val="00E472F8"/>
    <w:rsid w:val="00F00166"/>
    <w:rsid w:val="00F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4C806B1"/>
  <w15:chartTrackingRefBased/>
  <w15:docId w15:val="{E3D4FB72-1B57-49B1-87FC-BB3B088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6F"/>
    <w:pPr>
      <w:spacing w:after="120" w:line="480" w:lineRule="auto"/>
    </w:pPr>
    <w:rPr>
      <w:rFonts w:eastAsia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1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E1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C1D13"/>
    <w:pPr>
      <w:ind w:left="720"/>
      <w:contextualSpacing/>
    </w:pPr>
  </w:style>
  <w:style w:type="character" w:styleId="Hyperlink">
    <w:name w:val="Hyperlink"/>
    <w:uiPriority w:val="99"/>
    <w:unhideWhenUsed/>
    <w:rsid w:val="001C1D1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CD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CD"/>
    <w:rPr>
      <w:rFonts w:ascii="Calibri" w:eastAsia="Times New Roman" w:hAnsi="Calibri" w:cs="Times New Roman"/>
      <w:sz w:val="24"/>
    </w:rPr>
  </w:style>
  <w:style w:type="paragraph" w:styleId="NoSpacing">
    <w:name w:val="No Spacing"/>
    <w:uiPriority w:val="1"/>
    <w:qFormat/>
    <w:rsid w:val="00CA3EFF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E19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19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E19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heading">
    <w:name w:val="heading"/>
    <w:basedOn w:val="DefaultParagraphFont"/>
    <w:rsid w:val="00065F8D"/>
  </w:style>
  <w:style w:type="paragraph" w:styleId="NormalWeb">
    <w:name w:val="Normal (Web)"/>
    <w:basedOn w:val="Normal"/>
    <w:uiPriority w:val="99"/>
    <w:semiHidden/>
    <w:unhideWhenUsed/>
    <w:rsid w:val="007C167D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02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ws.amazon.com/corrett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eclips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softwaretestinghelp.com/reverse-an-array-in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testautomationu.applitools.com/java-programming-cour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0F388-EF58-4820-A333-1F07382A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Wilson</dc:creator>
  <cp:keywords/>
  <dc:description/>
  <cp:lastModifiedBy>Kat Wilson</cp:lastModifiedBy>
  <cp:revision>26</cp:revision>
  <dcterms:created xsi:type="dcterms:W3CDTF">2022-01-14T18:37:00Z</dcterms:created>
  <dcterms:modified xsi:type="dcterms:W3CDTF">2022-02-25T17:36:00Z</dcterms:modified>
</cp:coreProperties>
</file>