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4D21" w14:textId="77777777" w:rsidR="00B7562A" w:rsidRDefault="00B7562A" w:rsidP="004C5E19">
      <w:pPr>
        <w:spacing w:after="0"/>
        <w:rPr>
          <w:b/>
          <w:bCs/>
        </w:rPr>
      </w:pPr>
    </w:p>
    <w:p w14:paraId="3096C088" w14:textId="77777777" w:rsidR="00B7562A" w:rsidRDefault="00B7562A" w:rsidP="004C5E19">
      <w:pPr>
        <w:spacing w:after="0"/>
        <w:rPr>
          <w:b/>
          <w:bCs/>
        </w:rPr>
      </w:pPr>
    </w:p>
    <w:p w14:paraId="1435F206" w14:textId="77777777" w:rsidR="00B7562A" w:rsidRDefault="00B7562A" w:rsidP="004C5E19">
      <w:pPr>
        <w:spacing w:after="0"/>
        <w:rPr>
          <w:b/>
          <w:bCs/>
        </w:rPr>
      </w:pPr>
    </w:p>
    <w:p w14:paraId="3389B8F0" w14:textId="77777777" w:rsidR="00B7562A" w:rsidRDefault="00B7562A" w:rsidP="004C5E19">
      <w:pPr>
        <w:spacing w:after="0"/>
        <w:rPr>
          <w:b/>
          <w:bCs/>
        </w:rPr>
      </w:pPr>
    </w:p>
    <w:p w14:paraId="24EC18AF" w14:textId="77777777" w:rsidR="00B7562A" w:rsidRDefault="00B7562A" w:rsidP="004C5E19">
      <w:pPr>
        <w:spacing w:after="0"/>
        <w:rPr>
          <w:b/>
          <w:bCs/>
        </w:rPr>
      </w:pPr>
    </w:p>
    <w:p w14:paraId="166E6C21" w14:textId="45889C97" w:rsidR="001A5289" w:rsidRPr="001A5289" w:rsidRDefault="001A5289" w:rsidP="004C5E19">
      <w:pPr>
        <w:spacing w:after="0"/>
        <w:ind w:left="1440"/>
        <w:rPr>
          <w:b/>
          <w:bCs/>
        </w:rPr>
      </w:pPr>
      <w:r w:rsidRPr="001A5289">
        <w:rPr>
          <w:b/>
          <w:bCs/>
        </w:rPr>
        <w:t>22W_CST8116_451 Intro to Computer Programming</w:t>
      </w:r>
    </w:p>
    <w:p w14:paraId="462B1D7D" w14:textId="77777777" w:rsidR="0067736A" w:rsidRDefault="001C1D13" w:rsidP="004C5E19">
      <w:pPr>
        <w:tabs>
          <w:tab w:val="left" w:pos="3600"/>
        </w:tabs>
        <w:spacing w:after="0"/>
        <w:ind w:left="1440"/>
      </w:pPr>
      <w:r w:rsidRPr="004A5041">
        <w:t>Assignment #</w:t>
      </w:r>
      <w:r w:rsidR="00F06409">
        <w:t>6</w:t>
      </w:r>
      <w:r w:rsidR="00CA3EFF">
        <w:tab/>
      </w:r>
      <w:r w:rsidR="0067736A" w:rsidRPr="0067736A">
        <w:t>Java Objects, Classes and UML Class Diagram</w:t>
      </w:r>
    </w:p>
    <w:p w14:paraId="4F19AC58" w14:textId="3847A33C" w:rsidR="001C1D13" w:rsidRPr="004A5041" w:rsidRDefault="00CA3EFF" w:rsidP="006E5EA0">
      <w:pPr>
        <w:tabs>
          <w:tab w:val="left" w:pos="3600"/>
        </w:tabs>
        <w:spacing w:after="0"/>
        <w:ind w:left="1440"/>
      </w:pPr>
      <w:r w:rsidRPr="00CA3EFF">
        <w:rPr>
          <w:b/>
          <w:bCs/>
        </w:rPr>
        <w:tab/>
      </w:r>
    </w:p>
    <w:p w14:paraId="4DE8A5D7" w14:textId="77777777" w:rsidR="001C1D13" w:rsidRDefault="001C1D13" w:rsidP="004C5E19">
      <w:pPr>
        <w:spacing w:after="0"/>
      </w:pPr>
    </w:p>
    <w:p w14:paraId="6E6080F0" w14:textId="33BBEDA6" w:rsidR="001C1D13" w:rsidRDefault="001C1D13" w:rsidP="004C5E19">
      <w:pPr>
        <w:spacing w:after="0"/>
      </w:pPr>
      <w:r>
        <w:br w:type="page"/>
      </w:r>
    </w:p>
    <w:p w14:paraId="559A1805" w14:textId="48AC8423" w:rsidR="003B7FD1" w:rsidRPr="004A5041" w:rsidRDefault="003B7FD1" w:rsidP="004C5E19">
      <w:pPr>
        <w:pStyle w:val="Heading1"/>
        <w:spacing w:before="0"/>
      </w:pPr>
      <w:r w:rsidRPr="004A5041">
        <w:lastRenderedPageBreak/>
        <w:t>Assignment #</w:t>
      </w:r>
      <w:r w:rsidR="00F06409">
        <w:t>6</w:t>
      </w:r>
      <w:r>
        <w:tab/>
      </w:r>
      <w:r w:rsidR="0067736A" w:rsidRPr="0067736A">
        <w:t>Java Objects, Classes and UML Class Diagram</w:t>
      </w:r>
    </w:p>
    <w:p w14:paraId="4A912326" w14:textId="2B5CB55F" w:rsidR="00723138" w:rsidRDefault="00861C2C" w:rsidP="00150246">
      <w:pPr>
        <w:pStyle w:val="Heading2"/>
      </w:pPr>
      <w:r>
        <w:t>Question 1</w:t>
      </w:r>
    </w:p>
    <w:p w14:paraId="0F584CD5" w14:textId="77777777" w:rsidR="002316B4" w:rsidRDefault="002316B4" w:rsidP="00063E3D">
      <w:pPr>
        <w:pStyle w:val="NoSpacing"/>
        <w:suppressAutoHyphens/>
        <w:jc w:val="both"/>
      </w:pPr>
      <w:r>
        <w:rPr>
          <w:szCs w:val="24"/>
        </w:rPr>
        <w:t xml:space="preserve">Create a class Vehicle. </w:t>
      </w:r>
    </w:p>
    <w:p w14:paraId="4988371C" w14:textId="77777777" w:rsidR="002316B4" w:rsidRDefault="002316B4" w:rsidP="00063E3D">
      <w:pPr>
        <w:pStyle w:val="NoSpacing"/>
        <w:numPr>
          <w:ilvl w:val="1"/>
          <w:numId w:val="5"/>
        </w:numPr>
        <w:tabs>
          <w:tab w:val="clear" w:pos="0"/>
          <w:tab w:val="num" w:pos="-360"/>
        </w:tabs>
        <w:suppressAutoHyphens/>
        <w:ind w:left="1080"/>
        <w:jc w:val="both"/>
      </w:pPr>
      <w:r>
        <w:rPr>
          <w:szCs w:val="24"/>
        </w:rPr>
        <w:t>The class should have two fields:</w:t>
      </w:r>
    </w:p>
    <w:p w14:paraId="09B6FBB3" w14:textId="77777777" w:rsidR="002316B4" w:rsidRDefault="002316B4" w:rsidP="00063E3D">
      <w:pPr>
        <w:pStyle w:val="NoSpacing"/>
        <w:numPr>
          <w:ilvl w:val="2"/>
          <w:numId w:val="5"/>
        </w:numPr>
        <w:tabs>
          <w:tab w:val="clear" w:pos="0"/>
          <w:tab w:val="num" w:pos="-360"/>
        </w:tabs>
        <w:suppressAutoHyphens/>
        <w:ind w:left="1800"/>
        <w:jc w:val="both"/>
      </w:pPr>
      <w:proofErr w:type="spellStart"/>
      <w:r>
        <w:rPr>
          <w:szCs w:val="24"/>
        </w:rPr>
        <w:t>no_of_seats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no_of_wheels</w:t>
      </w:r>
      <w:proofErr w:type="spellEnd"/>
      <w:r>
        <w:rPr>
          <w:szCs w:val="24"/>
        </w:rPr>
        <w:t xml:space="preserve">. </w:t>
      </w:r>
    </w:p>
    <w:p w14:paraId="4BE2C34A" w14:textId="77777777" w:rsidR="002316B4" w:rsidRDefault="002316B4" w:rsidP="00063E3D">
      <w:pPr>
        <w:pStyle w:val="NoSpacing"/>
        <w:numPr>
          <w:ilvl w:val="1"/>
          <w:numId w:val="5"/>
        </w:numPr>
        <w:tabs>
          <w:tab w:val="clear" w:pos="0"/>
          <w:tab w:val="num" w:pos="-360"/>
        </w:tabs>
        <w:suppressAutoHyphens/>
        <w:ind w:left="1080"/>
        <w:jc w:val="both"/>
      </w:pPr>
      <w:r>
        <w:rPr>
          <w:szCs w:val="24"/>
        </w:rPr>
        <w:t>Create two objects</w:t>
      </w:r>
    </w:p>
    <w:p w14:paraId="556ACFBD" w14:textId="77777777" w:rsidR="002316B4" w:rsidRDefault="002316B4" w:rsidP="00063E3D">
      <w:pPr>
        <w:pStyle w:val="NoSpacing"/>
        <w:numPr>
          <w:ilvl w:val="2"/>
          <w:numId w:val="5"/>
        </w:numPr>
        <w:tabs>
          <w:tab w:val="clear" w:pos="0"/>
          <w:tab w:val="num" w:pos="-360"/>
        </w:tabs>
        <w:suppressAutoHyphens/>
        <w:ind w:left="1800"/>
        <w:jc w:val="both"/>
      </w:pPr>
      <w:r>
        <w:rPr>
          <w:szCs w:val="24"/>
        </w:rPr>
        <w:t xml:space="preserve">Motorcycle and Car for this class. </w:t>
      </w:r>
    </w:p>
    <w:p w14:paraId="306529ED" w14:textId="77777777" w:rsidR="00410AEA" w:rsidRDefault="002316B4" w:rsidP="00435A40">
      <w:pPr>
        <w:pStyle w:val="NoSpacing"/>
        <w:numPr>
          <w:ilvl w:val="1"/>
          <w:numId w:val="5"/>
        </w:numPr>
        <w:tabs>
          <w:tab w:val="clear" w:pos="0"/>
          <w:tab w:val="num" w:pos="-360"/>
        </w:tabs>
        <w:suppressAutoHyphens/>
        <w:spacing w:after="240"/>
        <w:ind w:left="1080"/>
        <w:jc w:val="both"/>
        <w:rPr>
          <w:szCs w:val="24"/>
        </w:rPr>
      </w:pPr>
      <w:r>
        <w:rPr>
          <w:szCs w:val="24"/>
        </w:rPr>
        <w:t>Your output should show the descriptions for Car and Motorcycle</w:t>
      </w:r>
    </w:p>
    <w:p w14:paraId="2604414D" w14:textId="0433F988" w:rsidR="00410AEA" w:rsidRDefault="00975CB2" w:rsidP="00975CB2">
      <w:pPr>
        <w:pStyle w:val="Heading3"/>
      </w:pPr>
      <w:r>
        <w:t>Code</w:t>
      </w:r>
      <w:r w:rsidR="00895D0B">
        <w:t xml:space="preserve"> and Runtime Results</w:t>
      </w:r>
    </w:p>
    <w:p w14:paraId="7DB0680A" w14:textId="6CE50CE4" w:rsidR="00861C2C" w:rsidRDefault="00895D0B" w:rsidP="00895D0B">
      <w:r>
        <w:rPr>
          <w:noProof/>
        </w:rPr>
        <w:drawing>
          <wp:inline distT="0" distB="0" distL="0" distR="0" wp14:anchorId="0F3736D7" wp14:editId="4FAC8A39">
            <wp:extent cx="5943600" cy="38423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t="25627"/>
                    <a:stretch/>
                  </pic:blipFill>
                  <pic:spPr bwMode="auto"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1C2C">
        <w:br w:type="page"/>
      </w:r>
    </w:p>
    <w:p w14:paraId="16715A76" w14:textId="41AF4F11" w:rsidR="002316B4" w:rsidRDefault="00063E3D" w:rsidP="00063E3D">
      <w:pPr>
        <w:pStyle w:val="Heading2"/>
      </w:pPr>
      <w:r>
        <w:lastRenderedPageBreak/>
        <w:t>Question 2</w:t>
      </w:r>
    </w:p>
    <w:p w14:paraId="7394346D" w14:textId="77777777" w:rsidR="002316B4" w:rsidRDefault="002316B4" w:rsidP="00063E3D">
      <w:pPr>
        <w:pStyle w:val="NoSpacing"/>
        <w:suppressAutoHyphens/>
      </w:pPr>
      <w:r>
        <w:rPr>
          <w:szCs w:val="24"/>
        </w:rPr>
        <w:t xml:space="preserve">Create a class with a method. The method </w:t>
      </w:r>
      <w:proofErr w:type="gramStart"/>
      <w:r>
        <w:rPr>
          <w:szCs w:val="24"/>
        </w:rPr>
        <w:t>has to</w:t>
      </w:r>
      <w:proofErr w:type="gramEnd"/>
      <w:r>
        <w:rPr>
          <w:szCs w:val="24"/>
        </w:rPr>
        <w:t xml:space="preserve"> decide whether a given year is a leap year or not.</w:t>
      </w:r>
    </w:p>
    <w:p w14:paraId="17AC2FEA" w14:textId="77777777" w:rsidR="002316B4" w:rsidRDefault="002316B4" w:rsidP="00063E3D">
      <w:pPr>
        <w:pStyle w:val="NoSpacing"/>
        <w:numPr>
          <w:ilvl w:val="0"/>
          <w:numId w:val="8"/>
        </w:numPr>
        <w:tabs>
          <w:tab w:val="clear" w:pos="0"/>
        </w:tabs>
        <w:suppressAutoHyphens/>
      </w:pPr>
      <w:r>
        <w:rPr>
          <w:i/>
          <w:szCs w:val="24"/>
        </w:rPr>
        <w:t>Note: A year is considered a leap year if:</w:t>
      </w:r>
    </w:p>
    <w:p w14:paraId="43B6D04A" w14:textId="77777777" w:rsidR="002316B4" w:rsidRDefault="002316B4" w:rsidP="00063E3D">
      <w:pPr>
        <w:pStyle w:val="NoSpacing"/>
        <w:numPr>
          <w:ilvl w:val="2"/>
          <w:numId w:val="8"/>
        </w:numPr>
        <w:tabs>
          <w:tab w:val="clear" w:pos="0"/>
          <w:tab w:val="num" w:pos="-360"/>
        </w:tabs>
        <w:suppressAutoHyphens/>
        <w:ind w:left="1800"/>
      </w:pPr>
      <w:r>
        <w:rPr>
          <w:szCs w:val="24"/>
        </w:rPr>
        <w:t xml:space="preserve">It has an extra day </w:t>
      </w:r>
      <w:proofErr w:type="gramStart"/>
      <w:r>
        <w:rPr>
          <w:szCs w:val="24"/>
        </w:rPr>
        <w:t>i.e.</w:t>
      </w:r>
      <w:proofErr w:type="gramEnd"/>
      <w:r>
        <w:rPr>
          <w:szCs w:val="24"/>
        </w:rPr>
        <w:t xml:space="preserve"> 366 instead of 365.</w:t>
      </w:r>
    </w:p>
    <w:p w14:paraId="57618E22" w14:textId="77777777" w:rsidR="002316B4" w:rsidRDefault="002316B4" w:rsidP="00063E3D">
      <w:pPr>
        <w:pStyle w:val="NoSpacing"/>
        <w:numPr>
          <w:ilvl w:val="2"/>
          <w:numId w:val="8"/>
        </w:numPr>
        <w:tabs>
          <w:tab w:val="clear" w:pos="0"/>
          <w:tab w:val="num" w:pos="-360"/>
        </w:tabs>
        <w:suppressAutoHyphens/>
        <w:ind w:left="1800"/>
      </w:pPr>
      <w:r>
        <w:rPr>
          <w:szCs w:val="24"/>
        </w:rPr>
        <w:t xml:space="preserve">It occurs every 4 years </w:t>
      </w:r>
      <w:proofErr w:type="gramStart"/>
      <w:r>
        <w:rPr>
          <w:szCs w:val="24"/>
        </w:rPr>
        <w:t>e.g.</w:t>
      </w:r>
      <w:proofErr w:type="gramEnd"/>
      <w:r>
        <w:rPr>
          <w:szCs w:val="24"/>
        </w:rPr>
        <w:t xml:space="preserve"> 2008, 2012 are leap years.</w:t>
      </w:r>
    </w:p>
    <w:p w14:paraId="549693BB" w14:textId="77777777" w:rsidR="002316B4" w:rsidRDefault="002316B4" w:rsidP="00063E3D">
      <w:pPr>
        <w:pStyle w:val="NoSpacing"/>
        <w:numPr>
          <w:ilvl w:val="2"/>
          <w:numId w:val="8"/>
        </w:numPr>
        <w:tabs>
          <w:tab w:val="clear" w:pos="0"/>
          <w:tab w:val="num" w:pos="-360"/>
        </w:tabs>
        <w:suppressAutoHyphens/>
        <w:ind w:left="1800"/>
      </w:pPr>
      <w:r>
        <w:rPr>
          <w:szCs w:val="24"/>
        </w:rPr>
        <w:t>For every 100 years, a special rule applies - 1900 is not a leap year but 2000 is a leap year. In those cases, we need to check whether it is divisible by 400 or not.</w:t>
      </w:r>
    </w:p>
    <w:p w14:paraId="06A74DDD" w14:textId="77777777" w:rsidR="00435A40" w:rsidRDefault="00435A40" w:rsidP="00435A40"/>
    <w:p w14:paraId="7A39F34A" w14:textId="43845A17" w:rsidR="00435A40" w:rsidRDefault="00435A40" w:rsidP="00435A40">
      <w:pPr>
        <w:pStyle w:val="Heading3"/>
      </w:pPr>
      <w:r>
        <w:lastRenderedPageBreak/>
        <w:t>Code:</w:t>
      </w:r>
    </w:p>
    <w:p w14:paraId="3A375AC0" w14:textId="000C3678" w:rsidR="00435A40" w:rsidRDefault="00CE6905" w:rsidP="00435A40">
      <w:r>
        <w:rPr>
          <w:noProof/>
        </w:rPr>
        <w:drawing>
          <wp:inline distT="0" distB="0" distL="0" distR="0" wp14:anchorId="6F925B9B" wp14:editId="08D98F57">
            <wp:extent cx="5815965" cy="66103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9"/>
                    <a:srcRect t="11867" b="518"/>
                    <a:stretch/>
                  </pic:blipFill>
                  <pic:spPr bwMode="auto">
                    <a:xfrm>
                      <a:off x="0" y="0"/>
                      <a:ext cx="5815965" cy="661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B5ADF" w14:textId="0B83B58D" w:rsidR="00435A40" w:rsidRDefault="00435A40" w:rsidP="00435A40">
      <w:pPr>
        <w:pStyle w:val="Heading3"/>
      </w:pPr>
      <w:r>
        <w:lastRenderedPageBreak/>
        <w:t>Runtime Results:</w:t>
      </w:r>
    </w:p>
    <w:p w14:paraId="135DA0F4" w14:textId="3747BEC0" w:rsidR="00435A40" w:rsidRDefault="000D16D9" w:rsidP="00435A40">
      <w:r>
        <w:rPr>
          <w:noProof/>
        </w:rPr>
        <w:drawing>
          <wp:inline distT="0" distB="0" distL="0" distR="0" wp14:anchorId="566DA91C" wp14:editId="087CE010">
            <wp:extent cx="5943600" cy="4792980"/>
            <wp:effectExtent l="0" t="0" r="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t="19256"/>
                    <a:stretch/>
                  </pic:blipFill>
                  <pic:spPr bwMode="auto"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7D649" w14:textId="070A0654" w:rsidR="00435A40" w:rsidRDefault="00BC0AD9" w:rsidP="00435A40">
      <w:r>
        <w:rPr>
          <w:noProof/>
        </w:rPr>
        <w:drawing>
          <wp:inline distT="0" distB="0" distL="0" distR="0" wp14:anchorId="26A17ED0" wp14:editId="226C6E1C">
            <wp:extent cx="5943600" cy="924560"/>
            <wp:effectExtent l="0" t="0" r="0" b="889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EB8A" w14:textId="62D964FA" w:rsidR="007F123D" w:rsidRDefault="007F123D" w:rsidP="00435A40">
      <w:r>
        <w:rPr>
          <w:noProof/>
        </w:rPr>
        <w:drawing>
          <wp:inline distT="0" distB="0" distL="0" distR="0" wp14:anchorId="4903B957" wp14:editId="2D239762">
            <wp:extent cx="5943600" cy="88074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B0CB" w14:textId="09F459DB" w:rsidR="00063E3D" w:rsidRDefault="00063E3D" w:rsidP="00435A40">
      <w:pPr>
        <w:pStyle w:val="NoSpacing"/>
        <w:suppressAutoHyphens/>
        <w:jc w:val="both"/>
        <w:rPr>
          <w:szCs w:val="24"/>
        </w:rPr>
      </w:pPr>
      <w:r>
        <w:rPr>
          <w:szCs w:val="24"/>
        </w:rPr>
        <w:br w:type="page"/>
      </w:r>
    </w:p>
    <w:p w14:paraId="61A58201" w14:textId="4E35DB2C" w:rsidR="00063E3D" w:rsidRDefault="00063E3D" w:rsidP="00063E3D">
      <w:pPr>
        <w:pStyle w:val="Heading2"/>
      </w:pPr>
      <w:r>
        <w:lastRenderedPageBreak/>
        <w:t>Question 3</w:t>
      </w:r>
    </w:p>
    <w:p w14:paraId="2FAE3D8F" w14:textId="2AB0F4A1" w:rsidR="002316B4" w:rsidRDefault="002316B4" w:rsidP="00A41B21">
      <w:r w:rsidRPr="00063E3D">
        <w:t>Create</w:t>
      </w:r>
      <w:r>
        <w:t xml:space="preserve"> a class with a method to calculate the factorial of a number. </w:t>
      </w:r>
    </w:p>
    <w:p w14:paraId="2080FC35" w14:textId="465C129C" w:rsidR="002316B4" w:rsidRDefault="00A41B21" w:rsidP="00A41B21">
      <w:pPr>
        <w:pStyle w:val="Heading3"/>
      </w:pPr>
      <w:r>
        <w:t>Code:</w:t>
      </w:r>
    </w:p>
    <w:p w14:paraId="7F9BCEB0" w14:textId="31C3D716" w:rsidR="00A41B21" w:rsidRDefault="00A41B21" w:rsidP="00A41B21">
      <w:r>
        <w:rPr>
          <w:noProof/>
        </w:rPr>
        <w:drawing>
          <wp:inline distT="0" distB="0" distL="0" distR="0" wp14:anchorId="411F458D" wp14:editId="5C279F81">
            <wp:extent cx="5943600" cy="430911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13"/>
                    <a:srcRect t="14866"/>
                    <a:stretch/>
                  </pic:blipFill>
                  <pic:spPr bwMode="auto"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DF0C3" w14:textId="25426FCA" w:rsidR="00A41B21" w:rsidRDefault="00A41B21" w:rsidP="00A41B21">
      <w:pPr>
        <w:pStyle w:val="Heading3"/>
      </w:pPr>
      <w:r>
        <w:lastRenderedPageBreak/>
        <w:t>Runtime Results:</w:t>
      </w:r>
    </w:p>
    <w:p w14:paraId="547C9B68" w14:textId="65949BEC" w:rsidR="00F915B2" w:rsidRDefault="00F915B2" w:rsidP="00F915B2">
      <w:r>
        <w:rPr>
          <w:noProof/>
        </w:rPr>
        <w:drawing>
          <wp:inline distT="0" distB="0" distL="0" distR="0" wp14:anchorId="5832F2AD" wp14:editId="2FCEEDE6">
            <wp:extent cx="5943600" cy="3732530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12"/>
                    <a:stretch/>
                  </pic:blipFill>
                  <pic:spPr bwMode="auto"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ADD88" w14:textId="1ACD05BF" w:rsidR="00F915B2" w:rsidRDefault="00CE567B" w:rsidP="00F915B2">
      <w:r>
        <w:t>Using a larger number which results in scientific notation being used:</w:t>
      </w:r>
    </w:p>
    <w:p w14:paraId="40C6E746" w14:textId="47EEC010" w:rsidR="00CE567B" w:rsidRPr="00F915B2" w:rsidRDefault="00CE567B" w:rsidP="00F915B2">
      <w:r>
        <w:rPr>
          <w:noProof/>
        </w:rPr>
        <w:drawing>
          <wp:inline distT="0" distB="0" distL="0" distR="0" wp14:anchorId="2D4AF5FD" wp14:editId="682BDBA1">
            <wp:extent cx="5943600" cy="916940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D52D" w14:textId="58FF9544" w:rsidR="006E5FBB" w:rsidRDefault="006E5FBB" w:rsidP="004C5E19">
      <w:pPr>
        <w:spacing w:after="0"/>
      </w:pPr>
      <w:r>
        <w:br w:type="page"/>
      </w:r>
    </w:p>
    <w:p w14:paraId="2EBF21CC" w14:textId="69EE8158" w:rsidR="00525712" w:rsidRDefault="00525712" w:rsidP="00150246">
      <w:pPr>
        <w:pStyle w:val="Heading2"/>
      </w:pPr>
      <w:r>
        <w:lastRenderedPageBreak/>
        <w:t>References</w:t>
      </w:r>
    </w:p>
    <w:p w14:paraId="22F03FEA" w14:textId="77777777" w:rsidR="00410AEA" w:rsidRDefault="00410AEA" w:rsidP="00410AEA">
      <w:pPr>
        <w:pStyle w:val="Heading3"/>
      </w:pPr>
      <w:r>
        <w:t>Software</w:t>
      </w:r>
    </w:p>
    <w:p w14:paraId="75D0AD8D" w14:textId="77777777" w:rsidR="00410AEA" w:rsidRPr="00E07397" w:rsidRDefault="00410AEA" w:rsidP="00410AEA">
      <w:pPr>
        <w:pStyle w:val="NormalWeb"/>
        <w:spacing w:before="0" w:beforeAutospacing="0"/>
        <w:ind w:left="567" w:hanging="567"/>
        <w:rPr>
          <w:rFonts w:asciiTheme="minorHAnsi" w:hAnsiTheme="minorHAnsi" w:cstheme="minorHAnsi"/>
        </w:rPr>
      </w:pPr>
      <w:r w:rsidRPr="00E07397">
        <w:rPr>
          <w:rFonts w:asciiTheme="minorHAnsi" w:hAnsiTheme="minorHAnsi" w:cstheme="minorHAnsi"/>
        </w:rPr>
        <w:t xml:space="preserve">Eclipse Foundation. (n.d.). Eclipse IDE for Java Developers, Version (2021-12(4.22.0). </w:t>
      </w:r>
      <w:r w:rsidRPr="00E07397">
        <w:rPr>
          <w:rFonts w:asciiTheme="minorHAnsi" w:hAnsiTheme="minorHAnsi" w:cstheme="minorHAnsi"/>
          <w:i/>
          <w:iCs/>
        </w:rPr>
        <w:t>Eclipse.org</w:t>
      </w:r>
      <w:r w:rsidRPr="00E07397">
        <w:rPr>
          <w:rFonts w:asciiTheme="minorHAnsi" w:hAnsiTheme="minorHAnsi" w:cstheme="minorHAnsi"/>
        </w:rPr>
        <w:t xml:space="preserve">. Retrieved January 20, 2022, from </w:t>
      </w:r>
      <w:hyperlink r:id="rId16" w:history="1">
        <w:r w:rsidRPr="00303534">
          <w:rPr>
            <w:rStyle w:val="Hyperlink"/>
            <w:rFonts w:asciiTheme="minorHAnsi" w:hAnsiTheme="minorHAnsi" w:cstheme="minorHAnsi"/>
          </w:rPr>
          <w:t>https://www.eclipse.org/</w:t>
        </w:r>
      </w:hyperlink>
      <w:r>
        <w:rPr>
          <w:rFonts w:asciiTheme="minorHAnsi" w:hAnsiTheme="minorHAnsi" w:cstheme="minorHAnsi"/>
        </w:rPr>
        <w:t xml:space="preserve"> </w:t>
      </w:r>
      <w:r w:rsidRPr="00E07397">
        <w:rPr>
          <w:rFonts w:asciiTheme="minorHAnsi" w:hAnsiTheme="minorHAnsi" w:cstheme="minorHAnsi"/>
        </w:rPr>
        <w:t>.</w:t>
      </w:r>
    </w:p>
    <w:p w14:paraId="600E31E9" w14:textId="7CC03B0A" w:rsidR="006E5FBB" w:rsidRPr="00410AEA" w:rsidRDefault="00410AEA" w:rsidP="00410AEA">
      <w:pPr>
        <w:pStyle w:val="NormalWeb"/>
        <w:spacing w:before="0" w:beforeAutospacing="0"/>
        <w:ind w:left="567" w:hanging="567"/>
        <w:rPr>
          <w:rFonts w:asciiTheme="minorHAnsi" w:hAnsiTheme="minorHAnsi" w:cstheme="minorHAnsi"/>
        </w:rPr>
      </w:pPr>
      <w:r w:rsidRPr="00E07397">
        <w:rPr>
          <w:rFonts w:asciiTheme="minorHAnsi" w:hAnsiTheme="minorHAnsi" w:cstheme="minorHAnsi"/>
        </w:rPr>
        <w:t>Amazon. (n.d.). Amazon Corretto Java Development Kit</w:t>
      </w:r>
      <w:r>
        <w:rPr>
          <w:rFonts w:asciiTheme="minorHAnsi" w:hAnsiTheme="minorHAnsi" w:cstheme="minorHAnsi"/>
        </w:rPr>
        <w:t xml:space="preserve">, </w:t>
      </w:r>
      <w:r w:rsidRPr="00E07397">
        <w:rPr>
          <w:rFonts w:asciiTheme="minorHAnsi" w:hAnsiTheme="minorHAnsi" w:cstheme="minorHAnsi"/>
        </w:rPr>
        <w:t xml:space="preserve">Version (11.0.13.8.1). </w:t>
      </w:r>
      <w:r w:rsidRPr="00E07397">
        <w:rPr>
          <w:rFonts w:asciiTheme="minorHAnsi" w:hAnsiTheme="minorHAnsi" w:cstheme="minorHAnsi"/>
          <w:i/>
          <w:iCs/>
        </w:rPr>
        <w:t>Amazon Corretto</w:t>
      </w:r>
      <w:r w:rsidRPr="00E07397">
        <w:rPr>
          <w:rFonts w:asciiTheme="minorHAnsi" w:hAnsiTheme="minorHAnsi" w:cstheme="minorHAnsi"/>
        </w:rPr>
        <w:t xml:space="preserve">. Amazon. Retrieved January 20, 2022, from </w:t>
      </w:r>
      <w:hyperlink r:id="rId17" w:history="1">
        <w:r w:rsidRPr="00303534">
          <w:rPr>
            <w:rStyle w:val="Hyperlink"/>
            <w:rFonts w:asciiTheme="minorHAnsi" w:hAnsiTheme="minorHAnsi" w:cstheme="minorHAnsi"/>
          </w:rPr>
          <w:t>https://aws.amazon.com/corretto/</w:t>
        </w:r>
      </w:hyperlink>
      <w:r>
        <w:rPr>
          <w:rFonts w:asciiTheme="minorHAnsi" w:hAnsiTheme="minorHAnsi" w:cstheme="minorHAnsi"/>
        </w:rPr>
        <w:t xml:space="preserve"> </w:t>
      </w:r>
    </w:p>
    <w:sectPr w:rsidR="006E5FBB" w:rsidRPr="00410AEA" w:rsidSect="00CA3EFF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73D7D" w14:textId="77777777" w:rsidR="00A95BAA" w:rsidRDefault="00A95BAA" w:rsidP="008B0ECD">
      <w:pPr>
        <w:spacing w:after="0" w:line="240" w:lineRule="auto"/>
      </w:pPr>
      <w:r>
        <w:separator/>
      </w:r>
    </w:p>
  </w:endnote>
  <w:endnote w:type="continuationSeparator" w:id="0">
    <w:p w14:paraId="22330D55" w14:textId="77777777" w:rsidR="00A95BAA" w:rsidRDefault="00A95BAA" w:rsidP="008B0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96BD" w14:textId="77777777" w:rsidR="00A95BAA" w:rsidRDefault="00A95BAA" w:rsidP="008B0ECD">
      <w:pPr>
        <w:spacing w:after="0" w:line="240" w:lineRule="auto"/>
      </w:pPr>
      <w:r>
        <w:separator/>
      </w:r>
    </w:p>
  </w:footnote>
  <w:footnote w:type="continuationSeparator" w:id="0">
    <w:p w14:paraId="441D79A3" w14:textId="77777777" w:rsidR="00A95BAA" w:rsidRDefault="00A95BAA" w:rsidP="008B0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Calibri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</w:abstractNum>
  <w:abstractNum w:abstractNumId="3" w15:restartNumberingAfterBreak="0">
    <w:nsid w:val="077A7F7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C11B9C"/>
    <w:multiLevelType w:val="multilevel"/>
    <w:tmpl w:val="706E8DF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46C4734"/>
    <w:multiLevelType w:val="hybridMultilevel"/>
    <w:tmpl w:val="B85057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31584"/>
    <w:multiLevelType w:val="hybridMultilevel"/>
    <w:tmpl w:val="613A8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22D3A"/>
    <w:multiLevelType w:val="hybridMultilevel"/>
    <w:tmpl w:val="805A6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13"/>
    <w:rsid w:val="00063E3D"/>
    <w:rsid w:val="000D16D9"/>
    <w:rsid w:val="00150246"/>
    <w:rsid w:val="001A5289"/>
    <w:rsid w:val="001C1D13"/>
    <w:rsid w:val="001C3881"/>
    <w:rsid w:val="001D1228"/>
    <w:rsid w:val="002316B4"/>
    <w:rsid w:val="002506E2"/>
    <w:rsid w:val="00307835"/>
    <w:rsid w:val="003A16EB"/>
    <w:rsid w:val="003B480F"/>
    <w:rsid w:val="003B7FD1"/>
    <w:rsid w:val="00410AEA"/>
    <w:rsid w:val="00435A40"/>
    <w:rsid w:val="004C5E19"/>
    <w:rsid w:val="004E5292"/>
    <w:rsid w:val="00525712"/>
    <w:rsid w:val="005F6F37"/>
    <w:rsid w:val="00620A8A"/>
    <w:rsid w:val="0067736A"/>
    <w:rsid w:val="006E5EA0"/>
    <w:rsid w:val="006E5FBB"/>
    <w:rsid w:val="00723138"/>
    <w:rsid w:val="007365B5"/>
    <w:rsid w:val="00791C58"/>
    <w:rsid w:val="007946BC"/>
    <w:rsid w:val="007F123D"/>
    <w:rsid w:val="00861C2C"/>
    <w:rsid w:val="00895D0B"/>
    <w:rsid w:val="008A694C"/>
    <w:rsid w:val="008B0ECD"/>
    <w:rsid w:val="008F192D"/>
    <w:rsid w:val="0093506F"/>
    <w:rsid w:val="00975CB2"/>
    <w:rsid w:val="00A41B21"/>
    <w:rsid w:val="00A95BAA"/>
    <w:rsid w:val="00B33C4F"/>
    <w:rsid w:val="00B7562A"/>
    <w:rsid w:val="00BC0AD9"/>
    <w:rsid w:val="00C674EF"/>
    <w:rsid w:val="00C854F7"/>
    <w:rsid w:val="00C947FB"/>
    <w:rsid w:val="00CA3EFF"/>
    <w:rsid w:val="00CD2D94"/>
    <w:rsid w:val="00CE567B"/>
    <w:rsid w:val="00CE6905"/>
    <w:rsid w:val="00F00166"/>
    <w:rsid w:val="00F06409"/>
    <w:rsid w:val="00F9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806B1"/>
  <w15:chartTrackingRefBased/>
  <w15:docId w15:val="{E3D4FB72-1B57-49B1-87FC-BB3B0882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AEA"/>
    <w:pPr>
      <w:spacing w:after="120" w:line="480" w:lineRule="auto"/>
    </w:pPr>
    <w:rPr>
      <w:rFonts w:eastAsia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E1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246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E1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C1D13"/>
    <w:pPr>
      <w:ind w:left="720"/>
      <w:contextualSpacing/>
    </w:pPr>
  </w:style>
  <w:style w:type="character" w:styleId="Hyperlink">
    <w:name w:val="Hyperlink"/>
    <w:uiPriority w:val="99"/>
    <w:unhideWhenUsed/>
    <w:rsid w:val="001C1D1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nhideWhenUsed/>
    <w:rsid w:val="008B0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B0ECD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0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ECD"/>
    <w:rPr>
      <w:rFonts w:ascii="Calibri" w:eastAsia="Times New Roman" w:hAnsi="Calibri" w:cs="Times New Roman"/>
      <w:sz w:val="24"/>
    </w:rPr>
  </w:style>
  <w:style w:type="paragraph" w:styleId="NoSpacing">
    <w:name w:val="No Spacing"/>
    <w:qFormat/>
    <w:rsid w:val="00CA3EFF"/>
    <w:pPr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5E19"/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246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5E19"/>
    <w:rPr>
      <w:rFonts w:eastAsiaTheme="majorEastAsia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10AEA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ws.amazon.com/corrett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clips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0F388-EF58-4820-A333-1F07382A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Wilson</dc:creator>
  <cp:keywords/>
  <dc:description/>
  <cp:lastModifiedBy>Kat Wilson</cp:lastModifiedBy>
  <cp:revision>24</cp:revision>
  <dcterms:created xsi:type="dcterms:W3CDTF">2022-03-01T15:00:00Z</dcterms:created>
  <dcterms:modified xsi:type="dcterms:W3CDTF">2022-03-20T20:20:00Z</dcterms:modified>
</cp:coreProperties>
</file>